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64CC" w14:textId="41619F83" w:rsidR="007629D4" w:rsidRDefault="009D1525" w:rsidP="00A913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ANALISIS VISUALISASI DATA TEORI</w:t>
      </w:r>
    </w:p>
    <w:p w14:paraId="5D82AD24" w14:textId="3ACE1554" w:rsidR="006E0D90" w:rsidRPr="00A9132C" w:rsidRDefault="009D1525" w:rsidP="00A9132C">
      <w:pPr>
        <w:jc w:val="center"/>
        <w:rPr>
          <w:b/>
          <w:w w:val="99"/>
          <w:sz w:val="32"/>
          <w:szCs w:val="32"/>
        </w:rPr>
      </w:pPr>
      <w:r>
        <w:rPr>
          <w:b/>
          <w:sz w:val="32"/>
          <w:szCs w:val="32"/>
        </w:rPr>
        <w:t>BASIC ANALYTICS FOR BUSINESS DECISION MAKING</w:t>
      </w:r>
    </w:p>
    <w:p w14:paraId="79391F68" w14:textId="77777777" w:rsidR="007629D4" w:rsidRDefault="007629D4" w:rsidP="00A9132C">
      <w:pPr>
        <w:rPr>
          <w:w w:val="99"/>
        </w:rPr>
      </w:pPr>
    </w:p>
    <w:p w14:paraId="1F76D71D" w14:textId="77777777" w:rsidR="007629D4" w:rsidRDefault="007629D4" w:rsidP="00A9132C"/>
    <w:p w14:paraId="2D27309A" w14:textId="77777777" w:rsidR="00781CA8" w:rsidRDefault="001F139A" w:rsidP="00A9132C">
      <w:pPr>
        <w:jc w:val="center"/>
      </w:pPr>
      <w:r>
        <w:rPr>
          <w:noProof/>
        </w:rPr>
        <w:drawing>
          <wp:inline distT="0" distB="0" distL="0" distR="0" wp14:anchorId="2DB71F73" wp14:editId="653E3938">
            <wp:extent cx="2656936" cy="2656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53" cy="266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5F35" w14:textId="77777777" w:rsidR="00781CA8" w:rsidRDefault="00781CA8" w:rsidP="00A9132C"/>
    <w:p w14:paraId="7ED1573B" w14:textId="77777777" w:rsidR="00781CA8" w:rsidRDefault="00781CA8" w:rsidP="00A9132C"/>
    <w:p w14:paraId="400C709D" w14:textId="77777777" w:rsidR="00781CA8" w:rsidRDefault="00781CA8" w:rsidP="00A9132C">
      <w:pPr>
        <w:rPr>
          <w:sz w:val="28"/>
          <w:szCs w:val="28"/>
        </w:rPr>
      </w:pPr>
    </w:p>
    <w:p w14:paraId="38490C61" w14:textId="77777777" w:rsidR="00781CA8" w:rsidRDefault="0040474E" w:rsidP="00A9132C">
      <w:pPr>
        <w:ind w:left="3913" w:right="3913"/>
        <w:jc w:val="center"/>
        <w:rPr>
          <w:sz w:val="26"/>
          <w:szCs w:val="26"/>
        </w:rPr>
      </w:pPr>
      <w:r>
        <w:rPr>
          <w:sz w:val="26"/>
          <w:szCs w:val="26"/>
        </w:rPr>
        <w:t>Oleh</w:t>
      </w:r>
      <w:r>
        <w:rPr>
          <w:w w:val="99"/>
          <w:sz w:val="26"/>
          <w:szCs w:val="26"/>
        </w:rPr>
        <w:t>:</w:t>
      </w:r>
    </w:p>
    <w:p w14:paraId="656CBACE" w14:textId="77777777" w:rsidR="00781CA8" w:rsidRPr="006E0D90" w:rsidRDefault="00E34CCC" w:rsidP="006E0D90">
      <w:pPr>
        <w:ind w:left="2022" w:right="2017"/>
        <w:jc w:val="center"/>
        <w:rPr>
          <w:w w:val="99"/>
          <w:sz w:val="26"/>
          <w:szCs w:val="26"/>
        </w:rPr>
      </w:pPr>
      <w:r>
        <w:rPr>
          <w:sz w:val="26"/>
          <w:szCs w:val="26"/>
        </w:rPr>
        <w:t xml:space="preserve">Ferry </w:t>
      </w:r>
      <w:proofErr w:type="gramStart"/>
      <w:r>
        <w:rPr>
          <w:sz w:val="26"/>
          <w:szCs w:val="26"/>
        </w:rPr>
        <w:t>Triwantono</w:t>
      </w:r>
      <w:r w:rsidR="0040474E">
        <w:rPr>
          <w:sz w:val="26"/>
          <w:szCs w:val="26"/>
        </w:rPr>
        <w:t xml:space="preserve"> </w:t>
      </w:r>
      <w:r w:rsidR="0040474E">
        <w:rPr>
          <w:spacing w:val="3"/>
          <w:sz w:val="26"/>
          <w:szCs w:val="26"/>
        </w:rPr>
        <w:t xml:space="preserve"> </w:t>
      </w:r>
      <w:r w:rsidR="0040474E"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082111633094</w:t>
      </w:r>
      <w:r w:rsidR="0040474E">
        <w:rPr>
          <w:w w:val="99"/>
          <w:sz w:val="26"/>
          <w:szCs w:val="26"/>
        </w:rPr>
        <w:t xml:space="preserve">) </w:t>
      </w:r>
    </w:p>
    <w:p w14:paraId="17475B50" w14:textId="77777777" w:rsidR="00781CA8" w:rsidRDefault="00781CA8" w:rsidP="00A9132C"/>
    <w:p w14:paraId="2786C3D0" w14:textId="77777777" w:rsidR="00781CA8" w:rsidRDefault="00781CA8" w:rsidP="00A9132C"/>
    <w:p w14:paraId="7812BB6E" w14:textId="77777777" w:rsidR="00781CA8" w:rsidRDefault="00781CA8" w:rsidP="00A9132C"/>
    <w:p w14:paraId="01AD65FF" w14:textId="77777777" w:rsidR="00781CA8" w:rsidRDefault="00781CA8" w:rsidP="00A9132C"/>
    <w:p w14:paraId="742EA500" w14:textId="77777777" w:rsidR="00781CA8" w:rsidRDefault="00781CA8" w:rsidP="00A9132C"/>
    <w:p w14:paraId="3C7CE824" w14:textId="77777777" w:rsidR="00781CA8" w:rsidRDefault="00781CA8" w:rsidP="00A9132C"/>
    <w:p w14:paraId="1EE2704B" w14:textId="77777777" w:rsidR="00781CA8" w:rsidRDefault="00781CA8" w:rsidP="00A9132C"/>
    <w:p w14:paraId="6FFA9E19" w14:textId="77777777" w:rsidR="00781CA8" w:rsidRDefault="00781CA8" w:rsidP="00A9132C"/>
    <w:p w14:paraId="7C900F67" w14:textId="77777777" w:rsidR="006E0D90" w:rsidRDefault="006E0D90" w:rsidP="00A9132C"/>
    <w:p w14:paraId="3DABD908" w14:textId="77777777" w:rsidR="00A9132C" w:rsidRPr="00A9132C" w:rsidRDefault="00A9132C" w:rsidP="00A9132C">
      <w:pPr>
        <w:ind w:right="55"/>
        <w:jc w:val="center"/>
        <w:rPr>
          <w:w w:val="99"/>
          <w:sz w:val="28"/>
          <w:szCs w:val="28"/>
        </w:rPr>
      </w:pPr>
      <w:r w:rsidRPr="00A9132C">
        <w:rPr>
          <w:sz w:val="28"/>
          <w:szCs w:val="28"/>
        </w:rPr>
        <w:t>FA</w:t>
      </w:r>
      <w:r w:rsidRPr="00A9132C">
        <w:rPr>
          <w:spacing w:val="1"/>
          <w:sz w:val="28"/>
          <w:szCs w:val="28"/>
        </w:rPr>
        <w:t>KU</w:t>
      </w:r>
      <w:r w:rsidRPr="00A9132C">
        <w:rPr>
          <w:sz w:val="28"/>
          <w:szCs w:val="28"/>
        </w:rPr>
        <w:t>LTAS</w:t>
      </w:r>
      <w:r w:rsidRPr="00A9132C">
        <w:rPr>
          <w:spacing w:val="-11"/>
          <w:sz w:val="28"/>
          <w:szCs w:val="28"/>
        </w:rPr>
        <w:t xml:space="preserve"> </w:t>
      </w:r>
      <w:r w:rsidRPr="00A9132C">
        <w:rPr>
          <w:sz w:val="28"/>
          <w:szCs w:val="28"/>
        </w:rPr>
        <w:t>SAI</w:t>
      </w:r>
      <w:r w:rsidRPr="00A9132C">
        <w:rPr>
          <w:spacing w:val="1"/>
          <w:sz w:val="28"/>
          <w:szCs w:val="28"/>
        </w:rPr>
        <w:t>N</w:t>
      </w:r>
      <w:r w:rsidRPr="00A9132C">
        <w:rPr>
          <w:sz w:val="28"/>
          <w:szCs w:val="28"/>
        </w:rPr>
        <w:t>S</w:t>
      </w:r>
      <w:r w:rsidRPr="00A9132C">
        <w:rPr>
          <w:spacing w:val="-7"/>
          <w:sz w:val="28"/>
          <w:szCs w:val="28"/>
        </w:rPr>
        <w:t xml:space="preserve"> </w:t>
      </w:r>
      <w:r w:rsidRPr="00A9132C">
        <w:rPr>
          <w:spacing w:val="1"/>
          <w:sz w:val="28"/>
          <w:szCs w:val="28"/>
        </w:rPr>
        <w:t>D</w:t>
      </w:r>
      <w:r w:rsidRPr="00A9132C">
        <w:rPr>
          <w:sz w:val="28"/>
          <w:szCs w:val="28"/>
        </w:rPr>
        <w:t>AN</w:t>
      </w:r>
      <w:r w:rsidRPr="00A9132C">
        <w:rPr>
          <w:spacing w:val="-5"/>
          <w:sz w:val="28"/>
          <w:szCs w:val="28"/>
        </w:rPr>
        <w:t xml:space="preserve"> </w:t>
      </w:r>
      <w:r w:rsidRPr="00A9132C">
        <w:rPr>
          <w:w w:val="99"/>
          <w:sz w:val="28"/>
          <w:szCs w:val="28"/>
        </w:rPr>
        <w:t>TE</w:t>
      </w:r>
      <w:r w:rsidRPr="00A9132C">
        <w:rPr>
          <w:spacing w:val="1"/>
          <w:w w:val="99"/>
          <w:sz w:val="28"/>
          <w:szCs w:val="28"/>
        </w:rPr>
        <w:t>KNO</w:t>
      </w:r>
      <w:r w:rsidRPr="00A9132C">
        <w:rPr>
          <w:w w:val="99"/>
          <w:sz w:val="28"/>
          <w:szCs w:val="28"/>
        </w:rPr>
        <w:t>L</w:t>
      </w:r>
      <w:r w:rsidRPr="00A9132C">
        <w:rPr>
          <w:spacing w:val="1"/>
          <w:w w:val="99"/>
          <w:sz w:val="28"/>
          <w:szCs w:val="28"/>
        </w:rPr>
        <w:t>OG</w:t>
      </w:r>
      <w:r w:rsidRPr="00A9132C">
        <w:rPr>
          <w:w w:val="99"/>
          <w:sz w:val="28"/>
          <w:szCs w:val="28"/>
        </w:rPr>
        <w:t>I</w:t>
      </w:r>
    </w:p>
    <w:p w14:paraId="04B1D011" w14:textId="1D010886" w:rsidR="00A9132C" w:rsidRPr="00A9132C" w:rsidRDefault="00A9132C" w:rsidP="00A9132C">
      <w:pPr>
        <w:ind w:right="55"/>
        <w:jc w:val="center"/>
        <w:rPr>
          <w:w w:val="99"/>
          <w:sz w:val="28"/>
          <w:szCs w:val="28"/>
        </w:rPr>
      </w:pPr>
      <w:r w:rsidRPr="00A9132C">
        <w:rPr>
          <w:sz w:val="28"/>
          <w:szCs w:val="28"/>
        </w:rPr>
        <w:t>S1</w:t>
      </w:r>
      <w:r w:rsidRPr="00A9132C">
        <w:rPr>
          <w:spacing w:val="-3"/>
          <w:sz w:val="28"/>
          <w:szCs w:val="28"/>
        </w:rPr>
        <w:t xml:space="preserve"> </w:t>
      </w:r>
      <w:r w:rsidR="009D1525">
        <w:rPr>
          <w:sz w:val="28"/>
          <w:szCs w:val="28"/>
        </w:rPr>
        <w:t>–</w:t>
      </w:r>
      <w:r w:rsidRPr="00A9132C">
        <w:rPr>
          <w:sz w:val="28"/>
          <w:szCs w:val="28"/>
        </w:rPr>
        <w:t xml:space="preserve"> SI</w:t>
      </w:r>
      <w:r w:rsidRPr="00A9132C">
        <w:rPr>
          <w:spacing w:val="1"/>
          <w:sz w:val="28"/>
          <w:szCs w:val="28"/>
        </w:rPr>
        <w:t>S</w:t>
      </w:r>
      <w:r w:rsidRPr="00A9132C">
        <w:rPr>
          <w:sz w:val="28"/>
          <w:szCs w:val="28"/>
        </w:rPr>
        <w:t>TEM</w:t>
      </w:r>
      <w:r w:rsidRPr="00A9132C">
        <w:rPr>
          <w:spacing w:val="-8"/>
          <w:sz w:val="28"/>
          <w:szCs w:val="28"/>
        </w:rPr>
        <w:t xml:space="preserve"> </w:t>
      </w:r>
      <w:r w:rsidRPr="00A9132C">
        <w:rPr>
          <w:spacing w:val="-1"/>
          <w:w w:val="99"/>
          <w:sz w:val="28"/>
          <w:szCs w:val="28"/>
        </w:rPr>
        <w:t>I</w:t>
      </w:r>
      <w:r w:rsidRPr="00A9132C">
        <w:rPr>
          <w:spacing w:val="1"/>
          <w:w w:val="99"/>
          <w:sz w:val="28"/>
          <w:szCs w:val="28"/>
        </w:rPr>
        <w:t>N</w:t>
      </w:r>
      <w:r w:rsidRPr="00A9132C">
        <w:rPr>
          <w:spacing w:val="2"/>
          <w:w w:val="99"/>
          <w:sz w:val="28"/>
          <w:szCs w:val="28"/>
        </w:rPr>
        <w:t>F</w:t>
      </w:r>
      <w:r w:rsidRPr="00A9132C">
        <w:rPr>
          <w:spacing w:val="1"/>
          <w:w w:val="99"/>
          <w:sz w:val="28"/>
          <w:szCs w:val="28"/>
        </w:rPr>
        <w:t>O</w:t>
      </w:r>
      <w:r w:rsidRPr="00A9132C">
        <w:rPr>
          <w:spacing w:val="-1"/>
          <w:w w:val="99"/>
          <w:sz w:val="28"/>
          <w:szCs w:val="28"/>
        </w:rPr>
        <w:t>R</w:t>
      </w:r>
      <w:r w:rsidRPr="00A9132C">
        <w:rPr>
          <w:spacing w:val="-3"/>
          <w:w w:val="99"/>
          <w:sz w:val="28"/>
          <w:szCs w:val="28"/>
        </w:rPr>
        <w:t>M</w:t>
      </w:r>
      <w:r w:rsidRPr="00A9132C">
        <w:rPr>
          <w:spacing w:val="3"/>
          <w:w w:val="99"/>
          <w:sz w:val="28"/>
          <w:szCs w:val="28"/>
        </w:rPr>
        <w:t>A</w:t>
      </w:r>
      <w:r w:rsidRPr="00A9132C">
        <w:rPr>
          <w:spacing w:val="1"/>
          <w:w w:val="99"/>
          <w:sz w:val="28"/>
          <w:szCs w:val="28"/>
        </w:rPr>
        <w:t>S</w:t>
      </w:r>
      <w:r w:rsidRPr="00A9132C">
        <w:rPr>
          <w:w w:val="99"/>
          <w:sz w:val="28"/>
          <w:szCs w:val="28"/>
        </w:rPr>
        <w:t xml:space="preserve">I </w:t>
      </w:r>
    </w:p>
    <w:p w14:paraId="3487CC95" w14:textId="77777777" w:rsidR="00781CA8" w:rsidRPr="00A9132C" w:rsidRDefault="00A9132C" w:rsidP="00A9132C">
      <w:pPr>
        <w:ind w:right="55"/>
        <w:jc w:val="center"/>
        <w:rPr>
          <w:w w:val="99"/>
          <w:sz w:val="28"/>
          <w:szCs w:val="28"/>
        </w:rPr>
      </w:pPr>
      <w:r w:rsidRPr="00A9132C">
        <w:rPr>
          <w:sz w:val="28"/>
          <w:szCs w:val="28"/>
        </w:rPr>
        <w:t>U</w:t>
      </w:r>
      <w:r w:rsidRPr="00A9132C">
        <w:rPr>
          <w:spacing w:val="1"/>
          <w:sz w:val="28"/>
          <w:szCs w:val="28"/>
        </w:rPr>
        <w:t>N</w:t>
      </w:r>
      <w:r w:rsidRPr="00A9132C">
        <w:rPr>
          <w:sz w:val="28"/>
          <w:szCs w:val="28"/>
        </w:rPr>
        <w:t>I</w:t>
      </w:r>
      <w:r w:rsidRPr="00A9132C">
        <w:rPr>
          <w:spacing w:val="1"/>
          <w:sz w:val="28"/>
          <w:szCs w:val="28"/>
        </w:rPr>
        <w:t>V</w:t>
      </w:r>
      <w:r w:rsidRPr="00A9132C">
        <w:rPr>
          <w:sz w:val="28"/>
          <w:szCs w:val="28"/>
        </w:rPr>
        <w:t>E</w:t>
      </w:r>
      <w:r w:rsidRPr="00A9132C">
        <w:rPr>
          <w:spacing w:val="-1"/>
          <w:sz w:val="28"/>
          <w:szCs w:val="28"/>
        </w:rPr>
        <w:t>R</w:t>
      </w:r>
      <w:r w:rsidRPr="00A9132C">
        <w:rPr>
          <w:spacing w:val="1"/>
          <w:sz w:val="28"/>
          <w:szCs w:val="28"/>
        </w:rPr>
        <w:t>S</w:t>
      </w:r>
      <w:r w:rsidRPr="00A9132C">
        <w:rPr>
          <w:sz w:val="28"/>
          <w:szCs w:val="28"/>
        </w:rPr>
        <w:t>ITAS</w:t>
      </w:r>
      <w:r w:rsidRPr="00A9132C">
        <w:rPr>
          <w:spacing w:val="-15"/>
          <w:sz w:val="28"/>
          <w:szCs w:val="28"/>
        </w:rPr>
        <w:t xml:space="preserve"> </w:t>
      </w:r>
      <w:r w:rsidRPr="00A9132C">
        <w:rPr>
          <w:w w:val="99"/>
          <w:sz w:val="28"/>
          <w:szCs w:val="28"/>
        </w:rPr>
        <w:t>AI</w:t>
      </w:r>
      <w:r w:rsidRPr="00A9132C">
        <w:rPr>
          <w:spacing w:val="-1"/>
          <w:w w:val="99"/>
          <w:sz w:val="28"/>
          <w:szCs w:val="28"/>
        </w:rPr>
        <w:t>R</w:t>
      </w:r>
      <w:r w:rsidRPr="00A9132C">
        <w:rPr>
          <w:w w:val="99"/>
          <w:sz w:val="28"/>
          <w:szCs w:val="28"/>
        </w:rPr>
        <w:t>LA</w:t>
      </w:r>
      <w:r w:rsidRPr="00A9132C">
        <w:rPr>
          <w:spacing w:val="1"/>
          <w:w w:val="99"/>
          <w:sz w:val="28"/>
          <w:szCs w:val="28"/>
        </w:rPr>
        <w:t>NGG</w:t>
      </w:r>
      <w:r w:rsidRPr="00A9132C">
        <w:rPr>
          <w:w w:val="99"/>
          <w:sz w:val="28"/>
          <w:szCs w:val="28"/>
        </w:rPr>
        <w:t>A</w:t>
      </w:r>
    </w:p>
    <w:p w14:paraId="58C030A4" w14:textId="77777777" w:rsidR="007629D4" w:rsidRPr="00A9132C" w:rsidRDefault="007629D4" w:rsidP="00A9132C">
      <w:pPr>
        <w:ind w:left="2351" w:right="2344"/>
        <w:jc w:val="center"/>
        <w:rPr>
          <w:sz w:val="28"/>
          <w:szCs w:val="28"/>
        </w:rPr>
        <w:sectPr w:rsidR="007629D4" w:rsidRPr="00A9132C">
          <w:footerReference w:type="default" r:id="rId8"/>
          <w:pgSz w:w="11920" w:h="16840"/>
          <w:pgMar w:top="1320" w:right="1680" w:bottom="280" w:left="1680" w:header="720" w:footer="720" w:gutter="0"/>
          <w:cols w:space="720"/>
        </w:sectPr>
      </w:pPr>
      <w:r w:rsidRPr="00A9132C">
        <w:rPr>
          <w:w w:val="99"/>
          <w:sz w:val="28"/>
          <w:szCs w:val="28"/>
        </w:rPr>
        <w:t>202</w:t>
      </w:r>
      <w:r w:rsidR="006E0D90">
        <w:rPr>
          <w:w w:val="99"/>
          <w:sz w:val="28"/>
          <w:szCs w:val="28"/>
        </w:rPr>
        <w:t>3</w:t>
      </w:r>
    </w:p>
    <w:p w14:paraId="6016EC7A" w14:textId="1E660E7C" w:rsidR="007629D4" w:rsidRDefault="009D1525" w:rsidP="009D1525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Big Data</w:t>
      </w:r>
    </w:p>
    <w:p w14:paraId="6A7AE98C" w14:textId="22244F5F" w:rsidR="007629D4" w:rsidRDefault="009D1525" w:rsidP="009D1525">
      <w:pPr>
        <w:tabs>
          <w:tab w:val="left" w:pos="720"/>
          <w:tab w:val="left" w:pos="6831"/>
        </w:tabs>
        <w:ind w:firstLine="720"/>
        <w:rPr>
          <w:bCs/>
          <w:szCs w:val="22"/>
        </w:rPr>
      </w:pPr>
      <w:r>
        <w:rPr>
          <w:bCs/>
          <w:szCs w:val="22"/>
        </w:rPr>
        <w:t xml:space="preserve">Big data </w:t>
      </w:r>
      <w:proofErr w:type="spellStart"/>
      <w:r>
        <w:rPr>
          <w:bCs/>
          <w:szCs w:val="22"/>
        </w:rPr>
        <w:t>adalah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sekumpulan</w:t>
      </w:r>
      <w:proofErr w:type="spellEnd"/>
      <w:r>
        <w:rPr>
          <w:bCs/>
          <w:szCs w:val="22"/>
        </w:rPr>
        <w:t xml:space="preserve"> data yang </w:t>
      </w:r>
      <w:proofErr w:type="spellStart"/>
      <w:r>
        <w:rPr>
          <w:bCs/>
          <w:szCs w:val="22"/>
        </w:rPr>
        <w:t>memiliki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skala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besar</w:t>
      </w:r>
      <w:proofErr w:type="spellEnd"/>
      <w:r>
        <w:rPr>
          <w:bCs/>
          <w:szCs w:val="22"/>
        </w:rPr>
        <w:t xml:space="preserve"> dan </w:t>
      </w:r>
      <w:proofErr w:type="spellStart"/>
      <w:r>
        <w:rPr>
          <w:bCs/>
          <w:szCs w:val="22"/>
        </w:rPr>
        <w:t>sulit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untuk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diproses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dengan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efektif</w:t>
      </w:r>
      <w:proofErr w:type="spellEnd"/>
      <w:r>
        <w:rPr>
          <w:bCs/>
          <w:szCs w:val="22"/>
        </w:rPr>
        <w:t xml:space="preserve"> oleh </w:t>
      </w:r>
      <w:proofErr w:type="spellStart"/>
      <w:r>
        <w:rPr>
          <w:bCs/>
          <w:szCs w:val="22"/>
        </w:rPr>
        <w:t>aplikasi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konvensional</w:t>
      </w:r>
      <w:proofErr w:type="spellEnd"/>
      <w:r>
        <w:rPr>
          <w:bCs/>
          <w:szCs w:val="22"/>
        </w:rPr>
        <w:t xml:space="preserve">. Ini </w:t>
      </w:r>
      <w:proofErr w:type="spellStart"/>
      <w:r>
        <w:rPr>
          <w:bCs/>
          <w:szCs w:val="22"/>
        </w:rPr>
        <w:t>dianggap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sebagai</w:t>
      </w:r>
      <w:proofErr w:type="spellEnd"/>
      <w:r>
        <w:rPr>
          <w:bCs/>
          <w:szCs w:val="22"/>
        </w:rPr>
        <w:t xml:space="preserve"> asset </w:t>
      </w:r>
      <w:proofErr w:type="spellStart"/>
      <w:r>
        <w:rPr>
          <w:bCs/>
          <w:szCs w:val="22"/>
        </w:rPr>
        <w:t>informasi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dengan</w:t>
      </w:r>
      <w:proofErr w:type="spellEnd"/>
      <w:r>
        <w:rPr>
          <w:bCs/>
          <w:szCs w:val="22"/>
        </w:rPr>
        <w:t xml:space="preserve"> volume </w:t>
      </w:r>
      <w:proofErr w:type="spellStart"/>
      <w:r>
        <w:rPr>
          <w:bCs/>
          <w:szCs w:val="22"/>
        </w:rPr>
        <w:t>tinggi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kecepatan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tinggi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atau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keberagaman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membutuhkan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pendekatan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pengolahan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informasi</w:t>
      </w:r>
      <w:proofErr w:type="spellEnd"/>
      <w:r>
        <w:rPr>
          <w:bCs/>
          <w:szCs w:val="22"/>
        </w:rPr>
        <w:t xml:space="preserve"> yang </w:t>
      </w:r>
      <w:proofErr w:type="spellStart"/>
      <w:r>
        <w:rPr>
          <w:bCs/>
          <w:szCs w:val="22"/>
        </w:rPr>
        <w:t>inovatif</w:t>
      </w:r>
      <w:proofErr w:type="spellEnd"/>
      <w:r>
        <w:rPr>
          <w:bCs/>
          <w:szCs w:val="22"/>
        </w:rPr>
        <w:t xml:space="preserve"> dan </w:t>
      </w:r>
      <w:proofErr w:type="spellStart"/>
      <w:r>
        <w:rPr>
          <w:bCs/>
          <w:szCs w:val="22"/>
        </w:rPr>
        <w:t>ekonomis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untuk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meningkatkan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pemahaman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pengambilan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keputusan</w:t>
      </w:r>
      <w:proofErr w:type="spellEnd"/>
      <w:r>
        <w:rPr>
          <w:bCs/>
          <w:szCs w:val="22"/>
        </w:rPr>
        <w:t xml:space="preserve">, dan </w:t>
      </w:r>
      <w:proofErr w:type="spellStart"/>
      <w:r>
        <w:rPr>
          <w:bCs/>
          <w:szCs w:val="22"/>
        </w:rPr>
        <w:t>otomatisasi</w:t>
      </w:r>
      <w:proofErr w:type="spellEnd"/>
      <w:r>
        <w:rPr>
          <w:bCs/>
          <w:szCs w:val="22"/>
        </w:rPr>
        <w:t xml:space="preserve"> proses. </w:t>
      </w:r>
    </w:p>
    <w:p w14:paraId="062FDD33" w14:textId="3D1A3BA7" w:rsidR="009D1525" w:rsidRDefault="009D1525" w:rsidP="009D1525">
      <w:pPr>
        <w:tabs>
          <w:tab w:val="left" w:pos="720"/>
          <w:tab w:val="left" w:pos="6831"/>
        </w:tabs>
        <w:ind w:firstLine="720"/>
        <w:rPr>
          <w:bCs/>
          <w:szCs w:val="22"/>
        </w:rPr>
      </w:pPr>
      <w:r>
        <w:rPr>
          <w:bCs/>
          <w:szCs w:val="22"/>
        </w:rPr>
        <w:t xml:space="preserve">Data </w:t>
      </w:r>
      <w:proofErr w:type="spellStart"/>
      <w:r>
        <w:rPr>
          <w:bCs/>
          <w:szCs w:val="22"/>
        </w:rPr>
        <w:t>dapat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berasal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dari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berbagai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sumber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seperti</w:t>
      </w:r>
      <w:proofErr w:type="spellEnd"/>
      <w:r>
        <w:rPr>
          <w:bCs/>
          <w:szCs w:val="22"/>
        </w:rPr>
        <w:t xml:space="preserve"> log </w:t>
      </w:r>
      <w:proofErr w:type="spellStart"/>
      <w:r>
        <w:rPr>
          <w:bCs/>
          <w:szCs w:val="22"/>
        </w:rPr>
        <w:t>panggilan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keranjang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belanja</w:t>
      </w:r>
      <w:proofErr w:type="spellEnd"/>
      <w:r>
        <w:rPr>
          <w:bCs/>
          <w:szCs w:val="22"/>
        </w:rPr>
        <w:t xml:space="preserve">, sensor </w:t>
      </w:r>
      <w:proofErr w:type="spellStart"/>
      <w:r>
        <w:rPr>
          <w:bCs/>
          <w:szCs w:val="22"/>
        </w:rPr>
        <w:t>lampu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lalu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lintas</w:t>
      </w:r>
      <w:proofErr w:type="spellEnd"/>
      <w:r>
        <w:rPr>
          <w:bCs/>
          <w:szCs w:val="22"/>
        </w:rPr>
        <w:t xml:space="preserve">, speedometer, </w:t>
      </w:r>
      <w:proofErr w:type="spellStart"/>
      <w:r>
        <w:rPr>
          <w:bCs/>
          <w:szCs w:val="22"/>
        </w:rPr>
        <w:t>pemantau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detak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jantung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cuaca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kelembapan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suhu</w:t>
      </w:r>
      <w:proofErr w:type="spellEnd"/>
      <w:r>
        <w:rPr>
          <w:bCs/>
          <w:szCs w:val="22"/>
        </w:rPr>
        <w:t xml:space="preserve">, dan </w:t>
      </w:r>
      <w:proofErr w:type="spellStart"/>
      <w:r>
        <w:rPr>
          <w:bCs/>
          <w:szCs w:val="22"/>
        </w:rPr>
        <w:t>pelacak</w:t>
      </w:r>
      <w:proofErr w:type="spellEnd"/>
      <w:r>
        <w:rPr>
          <w:bCs/>
          <w:szCs w:val="22"/>
        </w:rPr>
        <w:t xml:space="preserve"> GPS. </w:t>
      </w:r>
      <w:proofErr w:type="spellStart"/>
      <w:r>
        <w:rPr>
          <w:bCs/>
          <w:szCs w:val="22"/>
        </w:rPr>
        <w:t>Ilmu</w:t>
      </w:r>
      <w:proofErr w:type="spellEnd"/>
      <w:r>
        <w:rPr>
          <w:bCs/>
          <w:szCs w:val="22"/>
        </w:rPr>
        <w:t xml:space="preserve"> Data Analytics </w:t>
      </w:r>
      <w:proofErr w:type="spellStart"/>
      <w:r>
        <w:rPr>
          <w:bCs/>
          <w:szCs w:val="22"/>
        </w:rPr>
        <w:t>memfokuskan</w:t>
      </w:r>
      <w:proofErr w:type="spellEnd"/>
      <w:r>
        <w:rPr>
          <w:bCs/>
          <w:szCs w:val="22"/>
        </w:rPr>
        <w:t xml:space="preserve"> pada </w:t>
      </w:r>
      <w:proofErr w:type="spellStart"/>
      <w:r>
        <w:rPr>
          <w:bCs/>
          <w:szCs w:val="22"/>
        </w:rPr>
        <w:t>penelitian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terhadap</w:t>
      </w:r>
      <w:proofErr w:type="spellEnd"/>
      <w:r>
        <w:rPr>
          <w:bCs/>
          <w:szCs w:val="22"/>
        </w:rPr>
        <w:t xml:space="preserve"> data </w:t>
      </w:r>
      <w:proofErr w:type="spellStart"/>
      <w:r>
        <w:rPr>
          <w:bCs/>
          <w:szCs w:val="22"/>
        </w:rPr>
        <w:t>mentah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untuk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mengekstrak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infomasi</w:t>
      </w:r>
      <w:proofErr w:type="spellEnd"/>
      <w:r>
        <w:rPr>
          <w:bCs/>
          <w:szCs w:val="22"/>
        </w:rPr>
        <w:t xml:space="preserve"> yang </w:t>
      </w:r>
      <w:proofErr w:type="spellStart"/>
      <w:r>
        <w:rPr>
          <w:bCs/>
          <w:szCs w:val="22"/>
        </w:rPr>
        <w:t>terdapat</w:t>
      </w:r>
      <w:proofErr w:type="spellEnd"/>
      <w:r>
        <w:rPr>
          <w:bCs/>
          <w:szCs w:val="22"/>
        </w:rPr>
        <w:t xml:space="preserve"> di </w:t>
      </w:r>
      <w:proofErr w:type="spellStart"/>
      <w:r>
        <w:rPr>
          <w:bCs/>
          <w:szCs w:val="22"/>
        </w:rPr>
        <w:t>dalamnya</w:t>
      </w:r>
      <w:proofErr w:type="spellEnd"/>
      <w:r>
        <w:rPr>
          <w:bCs/>
          <w:szCs w:val="22"/>
        </w:rPr>
        <w:t xml:space="preserve">. Proses </w:t>
      </w:r>
      <w:proofErr w:type="spellStart"/>
      <w:r>
        <w:rPr>
          <w:bCs/>
          <w:szCs w:val="22"/>
        </w:rPr>
        <w:t>ini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melibatkan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penerapan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algoritma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atau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mekanisme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untuk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mendapatkan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wawasan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atau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informasi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dari</w:t>
      </w:r>
      <w:proofErr w:type="spellEnd"/>
      <w:r>
        <w:rPr>
          <w:bCs/>
          <w:szCs w:val="22"/>
        </w:rPr>
        <w:t xml:space="preserve"> data </w:t>
      </w:r>
      <w:proofErr w:type="spellStart"/>
      <w:r>
        <w:rPr>
          <w:bCs/>
          <w:szCs w:val="22"/>
        </w:rPr>
        <w:t>tersebut</w:t>
      </w:r>
      <w:proofErr w:type="spellEnd"/>
      <w:r>
        <w:rPr>
          <w:bCs/>
          <w:szCs w:val="22"/>
        </w:rPr>
        <w:t xml:space="preserve">. </w:t>
      </w:r>
    </w:p>
    <w:p w14:paraId="71AEF264" w14:textId="4E283931" w:rsidR="009D1525" w:rsidRDefault="009D1525" w:rsidP="009D1525">
      <w:pPr>
        <w:tabs>
          <w:tab w:val="left" w:pos="720"/>
          <w:tab w:val="left" w:pos="6831"/>
        </w:tabs>
        <w:ind w:firstLine="720"/>
        <w:rPr>
          <w:bCs/>
          <w:szCs w:val="22"/>
        </w:rPr>
      </w:pPr>
      <w:proofErr w:type="spellStart"/>
      <w:r>
        <w:rPr>
          <w:bCs/>
          <w:szCs w:val="22"/>
        </w:rPr>
        <w:t>Terdapat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perbedaan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mendasar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antara</w:t>
      </w:r>
      <w:proofErr w:type="spellEnd"/>
      <w:r>
        <w:rPr>
          <w:bCs/>
          <w:szCs w:val="22"/>
        </w:rPr>
        <w:t xml:space="preserve"> Big Data dan Data Analytics </w:t>
      </w:r>
      <w:proofErr w:type="spellStart"/>
      <w:r>
        <w:rPr>
          <w:bCs/>
          <w:szCs w:val="22"/>
        </w:rPr>
        <w:t>adalah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bahwa</w:t>
      </w:r>
      <w:proofErr w:type="spellEnd"/>
      <w:r>
        <w:rPr>
          <w:bCs/>
          <w:szCs w:val="22"/>
        </w:rPr>
        <w:t xml:space="preserve"> Big Data </w:t>
      </w:r>
      <w:proofErr w:type="spellStart"/>
      <w:r>
        <w:rPr>
          <w:bCs/>
          <w:szCs w:val="22"/>
        </w:rPr>
        <w:t>mengacu</w:t>
      </w:r>
      <w:proofErr w:type="spellEnd"/>
      <w:r>
        <w:rPr>
          <w:bCs/>
          <w:szCs w:val="22"/>
        </w:rPr>
        <w:t xml:space="preserve"> pada </w:t>
      </w:r>
      <w:proofErr w:type="spellStart"/>
      <w:r>
        <w:rPr>
          <w:bCs/>
          <w:szCs w:val="22"/>
        </w:rPr>
        <w:t>koleksi</w:t>
      </w:r>
      <w:proofErr w:type="spellEnd"/>
      <w:r>
        <w:rPr>
          <w:bCs/>
          <w:szCs w:val="22"/>
        </w:rPr>
        <w:t xml:space="preserve"> data </w:t>
      </w:r>
      <w:proofErr w:type="spellStart"/>
      <w:r>
        <w:rPr>
          <w:bCs/>
          <w:szCs w:val="22"/>
        </w:rPr>
        <w:t>besar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dari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berbagai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sumber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dengan</w:t>
      </w:r>
      <w:proofErr w:type="spellEnd"/>
      <w:r>
        <w:rPr>
          <w:bCs/>
          <w:szCs w:val="22"/>
        </w:rPr>
        <w:t xml:space="preserve"> format yang </w:t>
      </w:r>
      <w:proofErr w:type="spellStart"/>
      <w:r>
        <w:rPr>
          <w:bCs/>
          <w:szCs w:val="22"/>
        </w:rPr>
        <w:t>berbeda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digunakan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untuk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mengalisis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wawasan</w:t>
      </w:r>
      <w:proofErr w:type="spellEnd"/>
      <w:r>
        <w:rPr>
          <w:bCs/>
          <w:szCs w:val="22"/>
        </w:rPr>
        <w:t xml:space="preserve"> demi </w:t>
      </w:r>
      <w:proofErr w:type="spellStart"/>
      <w:r>
        <w:rPr>
          <w:bCs/>
          <w:szCs w:val="22"/>
        </w:rPr>
        <w:t>pengambilan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keputusan</w:t>
      </w:r>
      <w:proofErr w:type="spellEnd"/>
      <w:r>
        <w:rPr>
          <w:bCs/>
          <w:szCs w:val="22"/>
        </w:rPr>
        <w:t xml:space="preserve"> dan </w:t>
      </w:r>
      <w:proofErr w:type="spellStart"/>
      <w:r>
        <w:rPr>
          <w:bCs/>
          <w:szCs w:val="22"/>
        </w:rPr>
        <w:t>pergerakan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bisnis</w:t>
      </w:r>
      <w:proofErr w:type="spellEnd"/>
      <w:r>
        <w:rPr>
          <w:bCs/>
          <w:szCs w:val="22"/>
        </w:rPr>
        <w:t xml:space="preserve"> yang </w:t>
      </w:r>
      <w:proofErr w:type="spellStart"/>
      <w:r>
        <w:rPr>
          <w:bCs/>
          <w:szCs w:val="22"/>
        </w:rPr>
        <w:t>lebih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baik</w:t>
      </w:r>
      <w:proofErr w:type="spellEnd"/>
      <w:r>
        <w:rPr>
          <w:bCs/>
          <w:szCs w:val="22"/>
        </w:rPr>
        <w:t xml:space="preserve">. </w:t>
      </w:r>
      <w:proofErr w:type="spellStart"/>
      <w:r>
        <w:rPr>
          <w:bCs/>
          <w:szCs w:val="22"/>
        </w:rPr>
        <w:t>Sebaliknya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dengan</w:t>
      </w:r>
      <w:proofErr w:type="spellEnd"/>
      <w:r>
        <w:rPr>
          <w:bCs/>
          <w:szCs w:val="22"/>
        </w:rPr>
        <w:t xml:space="preserve"> Data Analytics yang </w:t>
      </w:r>
      <w:proofErr w:type="spellStart"/>
      <w:r>
        <w:rPr>
          <w:bCs/>
          <w:szCs w:val="22"/>
        </w:rPr>
        <w:t>merupakan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ilmu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untuk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menyelidiki</w:t>
      </w:r>
      <w:proofErr w:type="spellEnd"/>
      <w:r>
        <w:rPr>
          <w:bCs/>
          <w:szCs w:val="22"/>
        </w:rPr>
        <w:t xml:space="preserve"> data </w:t>
      </w:r>
      <w:proofErr w:type="spellStart"/>
      <w:r>
        <w:rPr>
          <w:bCs/>
          <w:szCs w:val="22"/>
        </w:rPr>
        <w:t>mentah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untuk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menarik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kesimpulan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tentang</w:t>
      </w:r>
      <w:proofErr w:type="spellEnd"/>
      <w:r>
        <w:rPr>
          <w:bCs/>
          <w:szCs w:val="22"/>
        </w:rPr>
        <w:t xml:space="preserve"> data </w:t>
      </w:r>
      <w:proofErr w:type="spellStart"/>
      <w:r>
        <w:rPr>
          <w:bCs/>
          <w:szCs w:val="22"/>
        </w:rPr>
        <w:t>tersebut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melibatkan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otomatisasi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wawasan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ke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dalam</w:t>
      </w:r>
      <w:proofErr w:type="spellEnd"/>
      <w:r>
        <w:rPr>
          <w:bCs/>
          <w:szCs w:val="22"/>
        </w:rPr>
        <w:t xml:space="preserve"> Kumpulan data </w:t>
      </w:r>
      <w:proofErr w:type="spellStart"/>
      <w:r>
        <w:rPr>
          <w:bCs/>
          <w:szCs w:val="22"/>
        </w:rPr>
        <w:t>tertentu</w:t>
      </w:r>
      <w:proofErr w:type="spellEnd"/>
      <w:r>
        <w:rPr>
          <w:bCs/>
          <w:szCs w:val="22"/>
        </w:rPr>
        <w:t xml:space="preserve"> dan </w:t>
      </w:r>
      <w:proofErr w:type="spellStart"/>
      <w:r>
        <w:rPr>
          <w:bCs/>
          <w:szCs w:val="22"/>
        </w:rPr>
        <w:t>manipulasi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kueri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serta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prosedur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agregasi</w:t>
      </w:r>
      <w:proofErr w:type="spellEnd"/>
      <w:r>
        <w:rPr>
          <w:bCs/>
          <w:szCs w:val="22"/>
        </w:rPr>
        <w:t xml:space="preserve"> data. </w:t>
      </w:r>
    </w:p>
    <w:p w14:paraId="07E3ADD2" w14:textId="72B8F3B8" w:rsidR="009D1525" w:rsidRPr="009D1525" w:rsidRDefault="009D1525" w:rsidP="009D1525">
      <w:pPr>
        <w:tabs>
          <w:tab w:val="left" w:pos="720"/>
          <w:tab w:val="left" w:pos="6831"/>
        </w:tabs>
        <w:ind w:firstLine="720"/>
        <w:rPr>
          <w:bCs/>
          <w:szCs w:val="22"/>
        </w:rPr>
      </w:pPr>
      <w:r>
        <w:rPr>
          <w:bCs/>
          <w:szCs w:val="22"/>
        </w:rPr>
        <w:t xml:space="preserve">Dalam </w:t>
      </w:r>
      <w:proofErr w:type="spellStart"/>
      <w:r>
        <w:rPr>
          <w:bCs/>
          <w:szCs w:val="22"/>
        </w:rPr>
        <w:t>konteks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analisis</w:t>
      </w:r>
      <w:proofErr w:type="spellEnd"/>
      <w:r>
        <w:rPr>
          <w:bCs/>
          <w:szCs w:val="22"/>
        </w:rPr>
        <w:t xml:space="preserve"> data, “Analysis” </w:t>
      </w:r>
      <w:proofErr w:type="spellStart"/>
      <w:r>
        <w:rPr>
          <w:bCs/>
          <w:szCs w:val="22"/>
        </w:rPr>
        <w:t>mengacu</w:t>
      </w:r>
      <w:proofErr w:type="spellEnd"/>
      <w:r>
        <w:rPr>
          <w:bCs/>
          <w:szCs w:val="22"/>
        </w:rPr>
        <w:t xml:space="preserve"> pada proses </w:t>
      </w:r>
      <w:proofErr w:type="spellStart"/>
      <w:r>
        <w:rPr>
          <w:bCs/>
          <w:szCs w:val="22"/>
        </w:rPr>
        <w:t>membagi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masalah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menjadi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bagian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bagian</w:t>
      </w:r>
      <w:proofErr w:type="spellEnd"/>
      <w:r>
        <w:rPr>
          <w:bCs/>
          <w:szCs w:val="22"/>
        </w:rPr>
        <w:t xml:space="preserve"> yang </w:t>
      </w:r>
      <w:proofErr w:type="spellStart"/>
      <w:r>
        <w:rPr>
          <w:bCs/>
          <w:szCs w:val="22"/>
        </w:rPr>
        <w:t>mudah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dipahami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mempelajarinya</w:t>
      </w:r>
      <w:proofErr w:type="spellEnd"/>
      <w:r>
        <w:rPr>
          <w:bCs/>
          <w:szCs w:val="22"/>
        </w:rPr>
        <w:t xml:space="preserve"> </w:t>
      </w:r>
      <w:proofErr w:type="spellStart"/>
      <w:r>
        <w:rPr>
          <w:bCs/>
          <w:szCs w:val="22"/>
        </w:rPr>
        <w:t>secara</w:t>
      </w:r>
      <w:proofErr w:type="spellEnd"/>
      <w:r>
        <w:rPr>
          <w:bCs/>
          <w:szCs w:val="22"/>
        </w:rPr>
        <w:t xml:space="preserve"> individual, dan </w:t>
      </w:r>
      <w:proofErr w:type="spellStart"/>
      <w:r>
        <w:rPr>
          <w:bCs/>
          <w:szCs w:val="22"/>
        </w:rPr>
        <w:t>memeriksa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hubungannya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satu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sama</w:t>
      </w:r>
      <w:proofErr w:type="spellEnd"/>
      <w:r w:rsidR="00861B07">
        <w:rPr>
          <w:bCs/>
          <w:szCs w:val="22"/>
        </w:rPr>
        <w:t xml:space="preserve"> lain. Ini </w:t>
      </w:r>
      <w:proofErr w:type="spellStart"/>
      <w:r w:rsidR="00861B07">
        <w:rPr>
          <w:bCs/>
          <w:szCs w:val="22"/>
        </w:rPr>
        <w:t>mencakup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penyelidikan</w:t>
      </w:r>
      <w:proofErr w:type="spellEnd"/>
      <w:r w:rsidR="00861B07">
        <w:rPr>
          <w:bCs/>
          <w:szCs w:val="22"/>
        </w:rPr>
        <w:t xml:space="preserve">, </w:t>
      </w:r>
      <w:proofErr w:type="spellStart"/>
      <w:r w:rsidR="00861B07">
        <w:rPr>
          <w:bCs/>
          <w:szCs w:val="22"/>
        </w:rPr>
        <w:t>pembersihan</w:t>
      </w:r>
      <w:proofErr w:type="spellEnd"/>
      <w:r w:rsidR="00861B07">
        <w:rPr>
          <w:bCs/>
          <w:szCs w:val="22"/>
        </w:rPr>
        <w:t xml:space="preserve">, </w:t>
      </w:r>
      <w:proofErr w:type="spellStart"/>
      <w:r w:rsidR="00861B07">
        <w:rPr>
          <w:bCs/>
          <w:szCs w:val="22"/>
        </w:rPr>
        <w:t>transformasi</w:t>
      </w:r>
      <w:proofErr w:type="spellEnd"/>
      <w:r w:rsidR="00861B07">
        <w:rPr>
          <w:bCs/>
          <w:szCs w:val="22"/>
        </w:rPr>
        <w:t xml:space="preserve">, dan </w:t>
      </w:r>
      <w:proofErr w:type="spellStart"/>
      <w:r w:rsidR="00861B07">
        <w:rPr>
          <w:bCs/>
          <w:szCs w:val="22"/>
        </w:rPr>
        <w:t>pelatihan</w:t>
      </w:r>
      <w:proofErr w:type="spellEnd"/>
      <w:r w:rsidR="00861B07">
        <w:rPr>
          <w:bCs/>
          <w:szCs w:val="22"/>
        </w:rPr>
        <w:t xml:space="preserve"> data </w:t>
      </w:r>
      <w:proofErr w:type="spellStart"/>
      <w:r w:rsidR="00861B07">
        <w:rPr>
          <w:bCs/>
          <w:szCs w:val="22"/>
        </w:rPr>
        <w:t>dengan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tujuan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menemukan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informasi</w:t>
      </w:r>
      <w:proofErr w:type="spellEnd"/>
      <w:r w:rsidR="00861B07">
        <w:rPr>
          <w:bCs/>
          <w:szCs w:val="22"/>
        </w:rPr>
        <w:t xml:space="preserve"> yang </w:t>
      </w:r>
      <w:proofErr w:type="spellStart"/>
      <w:r w:rsidR="00861B07">
        <w:rPr>
          <w:bCs/>
          <w:szCs w:val="22"/>
        </w:rPr>
        <w:t>berguna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untuk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mendukung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pengambilan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keputusan</w:t>
      </w:r>
      <w:proofErr w:type="spellEnd"/>
      <w:r w:rsidR="00861B07">
        <w:rPr>
          <w:bCs/>
          <w:szCs w:val="22"/>
        </w:rPr>
        <w:t xml:space="preserve">. Di </w:t>
      </w:r>
      <w:proofErr w:type="spellStart"/>
      <w:r w:rsidR="00861B07">
        <w:rPr>
          <w:bCs/>
          <w:szCs w:val="22"/>
        </w:rPr>
        <w:t>sisi</w:t>
      </w:r>
      <w:proofErr w:type="spellEnd"/>
      <w:r w:rsidR="00861B07">
        <w:rPr>
          <w:bCs/>
          <w:szCs w:val="22"/>
        </w:rPr>
        <w:t xml:space="preserve"> lain, “Analytics” </w:t>
      </w:r>
      <w:proofErr w:type="spellStart"/>
      <w:r w:rsidR="00861B07">
        <w:rPr>
          <w:bCs/>
          <w:szCs w:val="22"/>
        </w:rPr>
        <w:t>melibatkan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penerapan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penalaran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logis</w:t>
      </w:r>
      <w:proofErr w:type="spellEnd"/>
      <w:r w:rsidR="00861B07">
        <w:rPr>
          <w:bCs/>
          <w:szCs w:val="22"/>
        </w:rPr>
        <w:t xml:space="preserve"> dan </w:t>
      </w:r>
      <w:proofErr w:type="spellStart"/>
      <w:r w:rsidR="00861B07">
        <w:rPr>
          <w:bCs/>
          <w:szCs w:val="22"/>
        </w:rPr>
        <w:t>komputasional</w:t>
      </w:r>
      <w:proofErr w:type="spellEnd"/>
      <w:r w:rsidR="00861B07">
        <w:rPr>
          <w:bCs/>
          <w:szCs w:val="22"/>
        </w:rPr>
        <w:t xml:space="preserve"> pada </w:t>
      </w:r>
      <w:proofErr w:type="spellStart"/>
      <w:r w:rsidR="00861B07">
        <w:rPr>
          <w:bCs/>
          <w:szCs w:val="22"/>
        </w:rPr>
        <w:t>komponen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komponen</w:t>
      </w:r>
      <w:proofErr w:type="spellEnd"/>
      <w:r w:rsidR="00861B07">
        <w:rPr>
          <w:bCs/>
          <w:szCs w:val="22"/>
        </w:rPr>
        <w:t xml:space="preserve"> yang </w:t>
      </w:r>
      <w:proofErr w:type="spellStart"/>
      <w:r w:rsidR="00861B07">
        <w:rPr>
          <w:bCs/>
          <w:szCs w:val="22"/>
        </w:rPr>
        <w:t>diperoleh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melalui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analisis</w:t>
      </w:r>
      <w:proofErr w:type="spellEnd"/>
      <w:r w:rsidR="00861B07">
        <w:rPr>
          <w:bCs/>
          <w:szCs w:val="22"/>
        </w:rPr>
        <w:t xml:space="preserve">. Dari </w:t>
      </w:r>
      <w:proofErr w:type="spellStart"/>
      <w:r w:rsidR="00861B07">
        <w:rPr>
          <w:bCs/>
          <w:szCs w:val="22"/>
        </w:rPr>
        <w:t>sinilah</w:t>
      </w:r>
      <w:proofErr w:type="spellEnd"/>
      <w:r w:rsidR="00861B07">
        <w:rPr>
          <w:bCs/>
          <w:szCs w:val="22"/>
        </w:rPr>
        <w:t xml:space="preserve">, </w:t>
      </w:r>
      <w:proofErr w:type="spellStart"/>
      <w:r w:rsidR="00861B07">
        <w:rPr>
          <w:bCs/>
          <w:szCs w:val="22"/>
        </w:rPr>
        <w:t>pola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dapat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ditemukan</w:t>
      </w:r>
      <w:proofErr w:type="spellEnd"/>
      <w:r w:rsidR="00861B07">
        <w:rPr>
          <w:bCs/>
          <w:szCs w:val="22"/>
        </w:rPr>
        <w:t xml:space="preserve"> dan </w:t>
      </w:r>
      <w:proofErr w:type="spellStart"/>
      <w:r w:rsidR="00861B07">
        <w:rPr>
          <w:bCs/>
          <w:szCs w:val="22"/>
        </w:rPr>
        <w:t>potensi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kejadian</w:t>
      </w:r>
      <w:proofErr w:type="spellEnd"/>
      <w:r w:rsidR="00861B07">
        <w:rPr>
          <w:bCs/>
          <w:szCs w:val="22"/>
        </w:rPr>
        <w:t xml:space="preserve"> di masa </w:t>
      </w:r>
      <w:proofErr w:type="spellStart"/>
      <w:r w:rsidR="00861B07">
        <w:rPr>
          <w:bCs/>
          <w:szCs w:val="22"/>
        </w:rPr>
        <w:t>depan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dapat</w:t>
      </w:r>
      <w:proofErr w:type="spellEnd"/>
      <w:r w:rsidR="00861B07">
        <w:rPr>
          <w:bCs/>
          <w:szCs w:val="22"/>
        </w:rPr>
        <w:t xml:space="preserve"> </w:t>
      </w:r>
      <w:proofErr w:type="spellStart"/>
      <w:r w:rsidR="00861B07">
        <w:rPr>
          <w:bCs/>
          <w:szCs w:val="22"/>
        </w:rPr>
        <w:t>dieksplorasi</w:t>
      </w:r>
      <w:proofErr w:type="spellEnd"/>
      <w:r w:rsidR="00861B07">
        <w:rPr>
          <w:bCs/>
          <w:szCs w:val="22"/>
        </w:rPr>
        <w:t xml:space="preserve">. </w:t>
      </w:r>
    </w:p>
    <w:p w14:paraId="085E88EA" w14:textId="77777777" w:rsidR="007629D4" w:rsidRPr="007629D4" w:rsidRDefault="007629D4" w:rsidP="007629D4">
      <w:pPr>
        <w:jc w:val="center"/>
        <w:rPr>
          <w:sz w:val="22"/>
        </w:rPr>
      </w:pPr>
    </w:p>
    <w:sectPr w:rsidR="007629D4" w:rsidRPr="007629D4" w:rsidSect="007629D4">
      <w:footerReference w:type="default" r:id="rId9"/>
      <w:pgSz w:w="11920" w:h="16840"/>
      <w:pgMar w:top="1320" w:right="1680" w:bottom="1260" w:left="16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D77B2" w14:textId="77777777" w:rsidR="004B3E33" w:rsidRDefault="004B3E33" w:rsidP="007629D4">
      <w:r>
        <w:separator/>
      </w:r>
    </w:p>
  </w:endnote>
  <w:endnote w:type="continuationSeparator" w:id="0">
    <w:p w14:paraId="1CDA3828" w14:textId="77777777" w:rsidR="004B3E33" w:rsidRDefault="004B3E33" w:rsidP="0076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7BEA0" w14:textId="77777777" w:rsidR="007629D4" w:rsidRDefault="007629D4">
    <w:pPr>
      <w:pStyle w:val="Footer"/>
      <w:jc w:val="center"/>
    </w:pPr>
  </w:p>
  <w:p w14:paraId="7818F011" w14:textId="77777777" w:rsidR="007629D4" w:rsidRDefault="00762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6321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010A0" w14:textId="77777777" w:rsidR="007629D4" w:rsidRDefault="007629D4" w:rsidP="00A913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C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5A01" w14:textId="77777777" w:rsidR="004B3E33" w:rsidRDefault="004B3E33" w:rsidP="007629D4">
      <w:r>
        <w:separator/>
      </w:r>
    </w:p>
  </w:footnote>
  <w:footnote w:type="continuationSeparator" w:id="0">
    <w:p w14:paraId="56E04F07" w14:textId="77777777" w:rsidR="004B3E33" w:rsidRDefault="004B3E33" w:rsidP="00762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15CB1"/>
    <w:multiLevelType w:val="hybridMultilevel"/>
    <w:tmpl w:val="E1D4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688E"/>
    <w:multiLevelType w:val="hybridMultilevel"/>
    <w:tmpl w:val="B95A2226"/>
    <w:lvl w:ilvl="0" w:tplc="EB408C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827FE"/>
    <w:multiLevelType w:val="hybridMultilevel"/>
    <w:tmpl w:val="E4D2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D6D7C"/>
    <w:multiLevelType w:val="multilevel"/>
    <w:tmpl w:val="F1F261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A9205A"/>
    <w:multiLevelType w:val="hybridMultilevel"/>
    <w:tmpl w:val="8AC42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350D6"/>
    <w:multiLevelType w:val="hybridMultilevel"/>
    <w:tmpl w:val="3AEE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760604">
    <w:abstractNumId w:val="3"/>
  </w:num>
  <w:num w:numId="2" w16cid:durableId="309015601">
    <w:abstractNumId w:val="1"/>
  </w:num>
  <w:num w:numId="3" w16cid:durableId="1610045709">
    <w:abstractNumId w:val="5"/>
  </w:num>
  <w:num w:numId="4" w16cid:durableId="1010909177">
    <w:abstractNumId w:val="0"/>
  </w:num>
  <w:num w:numId="5" w16cid:durableId="2134708040">
    <w:abstractNumId w:val="4"/>
  </w:num>
  <w:num w:numId="6" w16cid:durableId="1863275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25"/>
    <w:rsid w:val="001132E9"/>
    <w:rsid w:val="0013232C"/>
    <w:rsid w:val="00142C08"/>
    <w:rsid w:val="001D4F32"/>
    <w:rsid w:val="001F139A"/>
    <w:rsid w:val="002A4346"/>
    <w:rsid w:val="003E5B92"/>
    <w:rsid w:val="0040474E"/>
    <w:rsid w:val="004B3E33"/>
    <w:rsid w:val="004C7993"/>
    <w:rsid w:val="004E7E23"/>
    <w:rsid w:val="005C6147"/>
    <w:rsid w:val="005D7BBE"/>
    <w:rsid w:val="006052BF"/>
    <w:rsid w:val="006719CD"/>
    <w:rsid w:val="006E0D90"/>
    <w:rsid w:val="006E15C7"/>
    <w:rsid w:val="007629D4"/>
    <w:rsid w:val="00781CA8"/>
    <w:rsid w:val="007B0884"/>
    <w:rsid w:val="00861B07"/>
    <w:rsid w:val="00901F93"/>
    <w:rsid w:val="009224F6"/>
    <w:rsid w:val="00936E51"/>
    <w:rsid w:val="009710FA"/>
    <w:rsid w:val="009D0ADD"/>
    <w:rsid w:val="009D1525"/>
    <w:rsid w:val="00A47502"/>
    <w:rsid w:val="00A573B1"/>
    <w:rsid w:val="00A9132C"/>
    <w:rsid w:val="00B67B16"/>
    <w:rsid w:val="00D23CF4"/>
    <w:rsid w:val="00D308EB"/>
    <w:rsid w:val="00D36F7C"/>
    <w:rsid w:val="00D94F9F"/>
    <w:rsid w:val="00E34CCC"/>
    <w:rsid w:val="00E632F1"/>
    <w:rsid w:val="00E7071E"/>
    <w:rsid w:val="00FA36E3"/>
    <w:rsid w:val="00FD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0064"/>
  <w15:docId w15:val="{DB9252F4-0D84-4683-A880-6211D3D6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84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62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9D4"/>
  </w:style>
  <w:style w:type="paragraph" w:styleId="Footer">
    <w:name w:val="footer"/>
    <w:basedOn w:val="Normal"/>
    <w:link w:val="FooterChar"/>
    <w:uiPriority w:val="99"/>
    <w:unhideWhenUsed/>
    <w:rsid w:val="00762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9D4"/>
  </w:style>
  <w:style w:type="paragraph" w:styleId="ListParagraph">
    <w:name w:val="List Paragraph"/>
    <w:basedOn w:val="Normal"/>
    <w:uiPriority w:val="34"/>
    <w:qFormat/>
    <w:rsid w:val="00D9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8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olyeah\Mata%20Kuliah\Template%20Tug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Tugas.dotx</Template>
  <TotalTime>13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 Triwan</dc:creator>
  <cp:keywords/>
  <dc:description/>
  <cp:lastModifiedBy>Ferr Triwan</cp:lastModifiedBy>
  <cp:revision>1</cp:revision>
  <dcterms:created xsi:type="dcterms:W3CDTF">2023-11-27T13:05:00Z</dcterms:created>
  <dcterms:modified xsi:type="dcterms:W3CDTF">2023-11-27T13:18:00Z</dcterms:modified>
</cp:coreProperties>
</file>