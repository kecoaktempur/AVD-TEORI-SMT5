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9024" w14:textId="09CB4EA3" w:rsidR="007629D4" w:rsidRDefault="00B02696" w:rsidP="00A913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ANALISIS VISUALISASI DATA TEORI</w:t>
      </w:r>
    </w:p>
    <w:p w14:paraId="14782282" w14:textId="36E6FFFF" w:rsidR="006E0D90" w:rsidRPr="00A9132C" w:rsidRDefault="00B02696" w:rsidP="00A9132C">
      <w:pPr>
        <w:jc w:val="center"/>
        <w:rPr>
          <w:b/>
          <w:w w:val="99"/>
          <w:sz w:val="32"/>
          <w:szCs w:val="32"/>
        </w:rPr>
      </w:pPr>
      <w:r>
        <w:rPr>
          <w:b/>
          <w:sz w:val="32"/>
          <w:szCs w:val="32"/>
        </w:rPr>
        <w:t>SUMMARY</w:t>
      </w:r>
    </w:p>
    <w:p w14:paraId="4A90949D" w14:textId="77777777" w:rsidR="007629D4" w:rsidRDefault="007629D4" w:rsidP="00A9132C">
      <w:pPr>
        <w:rPr>
          <w:w w:val="99"/>
        </w:rPr>
      </w:pPr>
    </w:p>
    <w:p w14:paraId="1014B214" w14:textId="77777777" w:rsidR="007629D4" w:rsidRDefault="007629D4" w:rsidP="00A9132C"/>
    <w:p w14:paraId="05006D9B" w14:textId="77777777" w:rsidR="00781CA8" w:rsidRDefault="001F139A" w:rsidP="00A9132C">
      <w:pPr>
        <w:jc w:val="center"/>
      </w:pPr>
      <w:r>
        <w:rPr>
          <w:noProof/>
        </w:rPr>
        <w:drawing>
          <wp:inline distT="0" distB="0" distL="0" distR="0" wp14:anchorId="05625023" wp14:editId="1D4A8C0C">
            <wp:extent cx="2656936" cy="2656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53" cy="26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F915" w14:textId="77777777" w:rsidR="00781CA8" w:rsidRDefault="00781CA8" w:rsidP="00A9132C"/>
    <w:p w14:paraId="749D2EBF" w14:textId="77777777" w:rsidR="00781CA8" w:rsidRDefault="00781CA8" w:rsidP="00A9132C"/>
    <w:p w14:paraId="12555DF4" w14:textId="77777777" w:rsidR="00781CA8" w:rsidRDefault="00781CA8" w:rsidP="00A9132C">
      <w:pPr>
        <w:rPr>
          <w:sz w:val="28"/>
          <w:szCs w:val="28"/>
        </w:rPr>
      </w:pPr>
    </w:p>
    <w:p w14:paraId="7002040C" w14:textId="48A60CD4" w:rsidR="00781CA8" w:rsidRDefault="0040474E" w:rsidP="00A9132C">
      <w:pPr>
        <w:ind w:left="3913" w:right="3913"/>
        <w:jc w:val="center"/>
        <w:rPr>
          <w:sz w:val="26"/>
          <w:szCs w:val="26"/>
        </w:rPr>
      </w:pPr>
      <w:r>
        <w:rPr>
          <w:sz w:val="26"/>
          <w:szCs w:val="26"/>
        </w:rPr>
        <w:t>Oleh</w:t>
      </w:r>
      <w:r>
        <w:rPr>
          <w:w w:val="99"/>
          <w:sz w:val="26"/>
          <w:szCs w:val="26"/>
        </w:rPr>
        <w:t>:</w:t>
      </w:r>
    </w:p>
    <w:p w14:paraId="4921E486" w14:textId="5B98FEDD" w:rsidR="00781CA8" w:rsidRPr="006E0D90" w:rsidRDefault="00E34CCC" w:rsidP="006E0D90">
      <w:pPr>
        <w:ind w:left="2022" w:right="2017"/>
        <w:jc w:val="center"/>
        <w:rPr>
          <w:w w:val="99"/>
          <w:sz w:val="26"/>
          <w:szCs w:val="26"/>
        </w:rPr>
      </w:pPr>
      <w:r>
        <w:rPr>
          <w:sz w:val="26"/>
          <w:szCs w:val="26"/>
        </w:rPr>
        <w:t xml:space="preserve">Ferry </w:t>
      </w:r>
      <w:proofErr w:type="gramStart"/>
      <w:r>
        <w:rPr>
          <w:sz w:val="26"/>
          <w:szCs w:val="26"/>
        </w:rPr>
        <w:t>Triwantono</w:t>
      </w:r>
      <w:r w:rsidR="0040474E">
        <w:rPr>
          <w:sz w:val="26"/>
          <w:szCs w:val="26"/>
        </w:rPr>
        <w:t xml:space="preserve"> </w:t>
      </w:r>
      <w:r w:rsidR="0040474E">
        <w:rPr>
          <w:spacing w:val="3"/>
          <w:sz w:val="26"/>
          <w:szCs w:val="26"/>
        </w:rPr>
        <w:t xml:space="preserve"> </w:t>
      </w:r>
      <w:r w:rsidR="0040474E"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082111633094</w:t>
      </w:r>
      <w:r w:rsidR="0040474E">
        <w:rPr>
          <w:w w:val="99"/>
          <w:sz w:val="26"/>
          <w:szCs w:val="26"/>
        </w:rPr>
        <w:t xml:space="preserve">) </w:t>
      </w:r>
    </w:p>
    <w:p w14:paraId="57250A14" w14:textId="77777777" w:rsidR="00781CA8" w:rsidRDefault="00781CA8" w:rsidP="00A9132C"/>
    <w:p w14:paraId="430076E9" w14:textId="77777777" w:rsidR="00781CA8" w:rsidRDefault="00781CA8" w:rsidP="00A9132C"/>
    <w:p w14:paraId="03DE93BA" w14:textId="77777777" w:rsidR="00781CA8" w:rsidRDefault="00781CA8" w:rsidP="00A9132C"/>
    <w:p w14:paraId="0CD5FA33" w14:textId="77777777" w:rsidR="00781CA8" w:rsidRDefault="00781CA8" w:rsidP="00A9132C"/>
    <w:p w14:paraId="07EC2FC7" w14:textId="77777777" w:rsidR="00781CA8" w:rsidRDefault="00781CA8" w:rsidP="00A9132C"/>
    <w:p w14:paraId="0AF19015" w14:textId="77777777" w:rsidR="00781CA8" w:rsidRDefault="00781CA8" w:rsidP="00A9132C"/>
    <w:p w14:paraId="70311E3D" w14:textId="77777777" w:rsidR="00781CA8" w:rsidRDefault="00781CA8" w:rsidP="00A9132C"/>
    <w:p w14:paraId="2761F53C" w14:textId="77777777" w:rsidR="00781CA8" w:rsidRDefault="00781CA8" w:rsidP="00A9132C"/>
    <w:p w14:paraId="23C6988C" w14:textId="77777777" w:rsidR="006E0D90" w:rsidRDefault="006E0D90" w:rsidP="00A9132C"/>
    <w:p w14:paraId="2FD55A7E" w14:textId="77777777" w:rsidR="00A9132C" w:rsidRPr="00A9132C" w:rsidRDefault="00A9132C" w:rsidP="00A9132C">
      <w:pPr>
        <w:ind w:right="55"/>
        <w:jc w:val="center"/>
        <w:rPr>
          <w:w w:val="99"/>
          <w:sz w:val="28"/>
          <w:szCs w:val="28"/>
        </w:rPr>
      </w:pPr>
      <w:r w:rsidRPr="00A9132C">
        <w:rPr>
          <w:sz w:val="28"/>
          <w:szCs w:val="28"/>
        </w:rPr>
        <w:t>FA</w:t>
      </w:r>
      <w:r w:rsidRPr="00A9132C">
        <w:rPr>
          <w:spacing w:val="1"/>
          <w:sz w:val="28"/>
          <w:szCs w:val="28"/>
        </w:rPr>
        <w:t>KU</w:t>
      </w:r>
      <w:r w:rsidRPr="00A9132C">
        <w:rPr>
          <w:sz w:val="28"/>
          <w:szCs w:val="28"/>
        </w:rPr>
        <w:t>LTAS</w:t>
      </w:r>
      <w:r w:rsidRPr="00A9132C">
        <w:rPr>
          <w:spacing w:val="-11"/>
          <w:sz w:val="28"/>
          <w:szCs w:val="28"/>
        </w:rPr>
        <w:t xml:space="preserve"> </w:t>
      </w:r>
      <w:r w:rsidRPr="00A9132C">
        <w:rPr>
          <w:sz w:val="28"/>
          <w:szCs w:val="28"/>
        </w:rPr>
        <w:t>SAI</w:t>
      </w:r>
      <w:r w:rsidRPr="00A9132C">
        <w:rPr>
          <w:spacing w:val="1"/>
          <w:sz w:val="28"/>
          <w:szCs w:val="28"/>
        </w:rPr>
        <w:t>N</w:t>
      </w:r>
      <w:r w:rsidRPr="00A9132C">
        <w:rPr>
          <w:sz w:val="28"/>
          <w:szCs w:val="28"/>
        </w:rPr>
        <w:t>S</w:t>
      </w:r>
      <w:r w:rsidRPr="00A9132C">
        <w:rPr>
          <w:spacing w:val="-7"/>
          <w:sz w:val="28"/>
          <w:szCs w:val="28"/>
        </w:rPr>
        <w:t xml:space="preserve"> </w:t>
      </w:r>
      <w:r w:rsidRPr="00A9132C">
        <w:rPr>
          <w:spacing w:val="1"/>
          <w:sz w:val="28"/>
          <w:szCs w:val="28"/>
        </w:rPr>
        <w:t>D</w:t>
      </w:r>
      <w:r w:rsidRPr="00A9132C">
        <w:rPr>
          <w:sz w:val="28"/>
          <w:szCs w:val="28"/>
        </w:rPr>
        <w:t>AN</w:t>
      </w:r>
      <w:r w:rsidRPr="00A9132C">
        <w:rPr>
          <w:spacing w:val="-5"/>
          <w:sz w:val="28"/>
          <w:szCs w:val="28"/>
        </w:rPr>
        <w:t xml:space="preserve"> </w:t>
      </w:r>
      <w:r w:rsidRPr="00A9132C">
        <w:rPr>
          <w:w w:val="99"/>
          <w:sz w:val="28"/>
          <w:szCs w:val="28"/>
        </w:rPr>
        <w:t>TE</w:t>
      </w:r>
      <w:r w:rsidRPr="00A9132C">
        <w:rPr>
          <w:spacing w:val="1"/>
          <w:w w:val="99"/>
          <w:sz w:val="28"/>
          <w:szCs w:val="28"/>
        </w:rPr>
        <w:t>KNO</w:t>
      </w:r>
      <w:r w:rsidRPr="00A9132C">
        <w:rPr>
          <w:w w:val="99"/>
          <w:sz w:val="28"/>
          <w:szCs w:val="28"/>
        </w:rPr>
        <w:t>L</w:t>
      </w:r>
      <w:r w:rsidRPr="00A9132C">
        <w:rPr>
          <w:spacing w:val="1"/>
          <w:w w:val="99"/>
          <w:sz w:val="28"/>
          <w:szCs w:val="28"/>
        </w:rPr>
        <w:t>OG</w:t>
      </w:r>
      <w:r w:rsidRPr="00A9132C">
        <w:rPr>
          <w:w w:val="99"/>
          <w:sz w:val="28"/>
          <w:szCs w:val="28"/>
        </w:rPr>
        <w:t>I</w:t>
      </w:r>
    </w:p>
    <w:p w14:paraId="614C49C3" w14:textId="77777777" w:rsidR="00A9132C" w:rsidRPr="00A9132C" w:rsidRDefault="00A9132C" w:rsidP="00A9132C">
      <w:pPr>
        <w:ind w:right="55"/>
        <w:jc w:val="center"/>
        <w:rPr>
          <w:w w:val="99"/>
          <w:sz w:val="28"/>
          <w:szCs w:val="28"/>
        </w:rPr>
      </w:pPr>
      <w:r w:rsidRPr="00A9132C">
        <w:rPr>
          <w:sz w:val="28"/>
          <w:szCs w:val="28"/>
        </w:rPr>
        <w:t>S1</w:t>
      </w:r>
      <w:r w:rsidRPr="00A9132C">
        <w:rPr>
          <w:spacing w:val="-3"/>
          <w:sz w:val="28"/>
          <w:szCs w:val="28"/>
        </w:rPr>
        <w:t xml:space="preserve"> </w:t>
      </w:r>
      <w:r w:rsidRPr="00A9132C">
        <w:rPr>
          <w:sz w:val="28"/>
          <w:szCs w:val="28"/>
        </w:rPr>
        <w:t>- SI</w:t>
      </w:r>
      <w:r w:rsidRPr="00A9132C">
        <w:rPr>
          <w:spacing w:val="1"/>
          <w:sz w:val="28"/>
          <w:szCs w:val="28"/>
        </w:rPr>
        <w:t>S</w:t>
      </w:r>
      <w:r w:rsidRPr="00A9132C">
        <w:rPr>
          <w:sz w:val="28"/>
          <w:szCs w:val="28"/>
        </w:rPr>
        <w:t>TEM</w:t>
      </w:r>
      <w:r w:rsidRPr="00A9132C">
        <w:rPr>
          <w:spacing w:val="-8"/>
          <w:sz w:val="28"/>
          <w:szCs w:val="28"/>
        </w:rPr>
        <w:t xml:space="preserve"> </w:t>
      </w:r>
      <w:r w:rsidRPr="00A9132C">
        <w:rPr>
          <w:spacing w:val="-1"/>
          <w:w w:val="99"/>
          <w:sz w:val="28"/>
          <w:szCs w:val="28"/>
        </w:rPr>
        <w:t>I</w:t>
      </w:r>
      <w:r w:rsidRPr="00A9132C">
        <w:rPr>
          <w:spacing w:val="1"/>
          <w:w w:val="99"/>
          <w:sz w:val="28"/>
          <w:szCs w:val="28"/>
        </w:rPr>
        <w:t>N</w:t>
      </w:r>
      <w:r w:rsidRPr="00A9132C">
        <w:rPr>
          <w:spacing w:val="2"/>
          <w:w w:val="99"/>
          <w:sz w:val="28"/>
          <w:szCs w:val="28"/>
        </w:rPr>
        <w:t>F</w:t>
      </w:r>
      <w:r w:rsidRPr="00A9132C">
        <w:rPr>
          <w:spacing w:val="1"/>
          <w:w w:val="99"/>
          <w:sz w:val="28"/>
          <w:szCs w:val="28"/>
        </w:rPr>
        <w:t>O</w:t>
      </w:r>
      <w:r w:rsidRPr="00A9132C">
        <w:rPr>
          <w:spacing w:val="-1"/>
          <w:w w:val="99"/>
          <w:sz w:val="28"/>
          <w:szCs w:val="28"/>
        </w:rPr>
        <w:t>R</w:t>
      </w:r>
      <w:r w:rsidRPr="00A9132C">
        <w:rPr>
          <w:spacing w:val="-3"/>
          <w:w w:val="99"/>
          <w:sz w:val="28"/>
          <w:szCs w:val="28"/>
        </w:rPr>
        <w:t>M</w:t>
      </w:r>
      <w:r w:rsidRPr="00A9132C">
        <w:rPr>
          <w:spacing w:val="3"/>
          <w:w w:val="99"/>
          <w:sz w:val="28"/>
          <w:szCs w:val="28"/>
        </w:rPr>
        <w:t>A</w:t>
      </w:r>
      <w:r w:rsidRPr="00A9132C">
        <w:rPr>
          <w:spacing w:val="1"/>
          <w:w w:val="99"/>
          <w:sz w:val="28"/>
          <w:szCs w:val="28"/>
        </w:rPr>
        <w:t>S</w:t>
      </w:r>
      <w:r w:rsidRPr="00A9132C">
        <w:rPr>
          <w:w w:val="99"/>
          <w:sz w:val="28"/>
          <w:szCs w:val="28"/>
        </w:rPr>
        <w:t xml:space="preserve">I </w:t>
      </w:r>
    </w:p>
    <w:p w14:paraId="7409C800" w14:textId="26FD5FAD" w:rsidR="00781CA8" w:rsidRPr="00A9132C" w:rsidRDefault="00A9132C" w:rsidP="00A9132C">
      <w:pPr>
        <w:ind w:right="55"/>
        <w:jc w:val="center"/>
        <w:rPr>
          <w:w w:val="99"/>
          <w:sz w:val="28"/>
          <w:szCs w:val="28"/>
        </w:rPr>
      </w:pPr>
      <w:r w:rsidRPr="00A9132C">
        <w:rPr>
          <w:sz w:val="28"/>
          <w:szCs w:val="28"/>
        </w:rPr>
        <w:t>U</w:t>
      </w:r>
      <w:r w:rsidRPr="00A9132C">
        <w:rPr>
          <w:spacing w:val="1"/>
          <w:sz w:val="28"/>
          <w:szCs w:val="28"/>
        </w:rPr>
        <w:t>N</w:t>
      </w:r>
      <w:r w:rsidRPr="00A9132C">
        <w:rPr>
          <w:sz w:val="28"/>
          <w:szCs w:val="28"/>
        </w:rPr>
        <w:t>I</w:t>
      </w:r>
      <w:r w:rsidRPr="00A9132C">
        <w:rPr>
          <w:spacing w:val="1"/>
          <w:sz w:val="28"/>
          <w:szCs w:val="28"/>
        </w:rPr>
        <w:t>V</w:t>
      </w:r>
      <w:r w:rsidRPr="00A9132C">
        <w:rPr>
          <w:sz w:val="28"/>
          <w:szCs w:val="28"/>
        </w:rPr>
        <w:t>E</w:t>
      </w:r>
      <w:r w:rsidRPr="00A9132C">
        <w:rPr>
          <w:spacing w:val="-1"/>
          <w:sz w:val="28"/>
          <w:szCs w:val="28"/>
        </w:rPr>
        <w:t>R</w:t>
      </w:r>
      <w:r w:rsidRPr="00A9132C">
        <w:rPr>
          <w:spacing w:val="1"/>
          <w:sz w:val="28"/>
          <w:szCs w:val="28"/>
        </w:rPr>
        <w:t>S</w:t>
      </w:r>
      <w:r w:rsidRPr="00A9132C">
        <w:rPr>
          <w:sz w:val="28"/>
          <w:szCs w:val="28"/>
        </w:rPr>
        <w:t>ITAS</w:t>
      </w:r>
      <w:r w:rsidRPr="00A9132C">
        <w:rPr>
          <w:spacing w:val="-15"/>
          <w:sz w:val="28"/>
          <w:szCs w:val="28"/>
        </w:rPr>
        <w:t xml:space="preserve"> </w:t>
      </w:r>
      <w:r w:rsidRPr="00A9132C">
        <w:rPr>
          <w:w w:val="99"/>
          <w:sz w:val="28"/>
          <w:szCs w:val="28"/>
        </w:rPr>
        <w:t>AI</w:t>
      </w:r>
      <w:r w:rsidRPr="00A9132C">
        <w:rPr>
          <w:spacing w:val="-1"/>
          <w:w w:val="99"/>
          <w:sz w:val="28"/>
          <w:szCs w:val="28"/>
        </w:rPr>
        <w:t>R</w:t>
      </w:r>
      <w:r w:rsidRPr="00A9132C">
        <w:rPr>
          <w:w w:val="99"/>
          <w:sz w:val="28"/>
          <w:szCs w:val="28"/>
        </w:rPr>
        <w:t>LA</w:t>
      </w:r>
      <w:r w:rsidRPr="00A9132C">
        <w:rPr>
          <w:spacing w:val="1"/>
          <w:w w:val="99"/>
          <w:sz w:val="28"/>
          <w:szCs w:val="28"/>
        </w:rPr>
        <w:t>NGG</w:t>
      </w:r>
      <w:r w:rsidRPr="00A9132C">
        <w:rPr>
          <w:w w:val="99"/>
          <w:sz w:val="28"/>
          <w:szCs w:val="28"/>
        </w:rPr>
        <w:t>A</w:t>
      </w:r>
    </w:p>
    <w:p w14:paraId="364A9399" w14:textId="0CA2C62A" w:rsidR="007629D4" w:rsidRPr="00A9132C" w:rsidRDefault="007629D4" w:rsidP="00A9132C">
      <w:pPr>
        <w:ind w:left="2351" w:right="2344"/>
        <w:jc w:val="center"/>
        <w:rPr>
          <w:sz w:val="28"/>
          <w:szCs w:val="28"/>
        </w:rPr>
        <w:sectPr w:rsidR="007629D4" w:rsidRPr="00A9132C">
          <w:footerReference w:type="default" r:id="rId8"/>
          <w:pgSz w:w="11920" w:h="16840"/>
          <w:pgMar w:top="1320" w:right="1680" w:bottom="280" w:left="1680" w:header="720" w:footer="720" w:gutter="0"/>
          <w:cols w:space="720"/>
        </w:sectPr>
      </w:pPr>
      <w:r w:rsidRPr="00A9132C">
        <w:rPr>
          <w:w w:val="99"/>
          <w:sz w:val="28"/>
          <w:szCs w:val="28"/>
        </w:rPr>
        <w:t>202</w:t>
      </w:r>
      <w:r w:rsidR="006E0D90">
        <w:rPr>
          <w:w w:val="99"/>
          <w:sz w:val="28"/>
          <w:szCs w:val="28"/>
        </w:rPr>
        <w:t>3</w:t>
      </w:r>
    </w:p>
    <w:p w14:paraId="7A7EF97E" w14:textId="5D59B27C" w:rsidR="007629D4" w:rsidRDefault="00B02696" w:rsidP="00B02696">
      <w:pPr>
        <w:jc w:val="center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lastRenderedPageBreak/>
        <w:t>Tugas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Kuliah</w:t>
      </w:r>
      <w:proofErr w:type="spellEnd"/>
      <w:r>
        <w:rPr>
          <w:b/>
          <w:bCs/>
          <w:sz w:val="28"/>
          <w:szCs w:val="24"/>
        </w:rPr>
        <w:t xml:space="preserve"> Tamu</w:t>
      </w:r>
    </w:p>
    <w:p w14:paraId="715D12CA" w14:textId="6D550748" w:rsidR="00B02696" w:rsidRDefault="00B02696" w:rsidP="00B02696">
      <w:pPr>
        <w:jc w:val="center"/>
        <w:rPr>
          <w:szCs w:val="22"/>
        </w:rPr>
      </w:pPr>
      <w:r>
        <w:rPr>
          <w:szCs w:val="22"/>
        </w:rPr>
        <w:t>“Affective Computing: What emotion is telling us</w:t>
      </w:r>
      <w:proofErr w:type="gramStart"/>
      <w:r>
        <w:rPr>
          <w:szCs w:val="22"/>
        </w:rPr>
        <w:t>” by</w:t>
      </w:r>
      <w:proofErr w:type="gramEnd"/>
      <w:r>
        <w:rPr>
          <w:szCs w:val="22"/>
        </w:rPr>
        <w:t xml:space="preserve"> Associate Prof. Dr. </w:t>
      </w:r>
      <w:proofErr w:type="spellStart"/>
      <w:r>
        <w:rPr>
          <w:szCs w:val="22"/>
        </w:rPr>
        <w:t>Norhaslinda</w:t>
      </w:r>
      <w:proofErr w:type="spellEnd"/>
      <w:r>
        <w:rPr>
          <w:szCs w:val="22"/>
        </w:rPr>
        <w:t xml:space="preserve"> Kamaruddin</w:t>
      </w:r>
    </w:p>
    <w:p w14:paraId="5001EF1B" w14:textId="77777777" w:rsidR="00B02696" w:rsidRDefault="00B02696" w:rsidP="00B02696">
      <w:pPr>
        <w:jc w:val="center"/>
        <w:rPr>
          <w:szCs w:val="22"/>
        </w:rPr>
      </w:pPr>
    </w:p>
    <w:p w14:paraId="00FC9877" w14:textId="1F647315" w:rsidR="00B02696" w:rsidRDefault="00B02696" w:rsidP="00B02696">
      <w:pPr>
        <w:rPr>
          <w:szCs w:val="22"/>
        </w:rPr>
      </w:pPr>
      <w:r>
        <w:rPr>
          <w:szCs w:val="22"/>
        </w:rPr>
        <w:t xml:space="preserve">Brain consists of billion of cells, half of which are neurons, half of which help and facilitate the </w:t>
      </w:r>
      <w:proofErr w:type="spellStart"/>
      <w:r>
        <w:rPr>
          <w:szCs w:val="22"/>
        </w:rPr>
        <w:t>acitivity</w:t>
      </w:r>
      <w:proofErr w:type="spellEnd"/>
      <w:r>
        <w:rPr>
          <w:szCs w:val="22"/>
        </w:rPr>
        <w:t xml:space="preserve"> of neurons. Any Synaptic </w:t>
      </w:r>
      <w:proofErr w:type="spellStart"/>
      <w:r>
        <w:rPr>
          <w:szCs w:val="22"/>
        </w:rPr>
        <w:t>activitiy</w:t>
      </w:r>
      <w:proofErr w:type="spellEnd"/>
      <w:r>
        <w:rPr>
          <w:szCs w:val="22"/>
        </w:rPr>
        <w:t xml:space="preserve"> generates a subtle electrical impulse referred to reliably detect without direct contact with it. </w:t>
      </w:r>
      <w:proofErr w:type="spellStart"/>
      <w:r>
        <w:rPr>
          <w:szCs w:val="22"/>
        </w:rPr>
        <w:t>Evetually</w:t>
      </w:r>
      <w:proofErr w:type="spellEnd"/>
      <w:r>
        <w:rPr>
          <w:szCs w:val="22"/>
        </w:rPr>
        <w:t xml:space="preserve">, it can be measured on the head surface. </w:t>
      </w:r>
    </w:p>
    <w:p w14:paraId="66C2527C" w14:textId="77777777" w:rsidR="00B02696" w:rsidRDefault="00B02696" w:rsidP="00B02696">
      <w:pPr>
        <w:rPr>
          <w:szCs w:val="22"/>
        </w:rPr>
      </w:pPr>
    </w:p>
    <w:p w14:paraId="77FAF53B" w14:textId="677D86C1" w:rsidR="00B02696" w:rsidRDefault="00B02696" w:rsidP="00B02696">
      <w:pPr>
        <w:rPr>
          <w:szCs w:val="22"/>
        </w:rPr>
      </w:pPr>
      <w:r>
        <w:rPr>
          <w:szCs w:val="22"/>
        </w:rPr>
        <w:t xml:space="preserve">Electroencephalogram </w:t>
      </w:r>
      <w:proofErr w:type="gramStart"/>
      <w:r>
        <w:rPr>
          <w:szCs w:val="22"/>
        </w:rPr>
        <w:t>( EGG</w:t>
      </w:r>
      <w:proofErr w:type="gramEnd"/>
      <w:r>
        <w:rPr>
          <w:szCs w:val="22"/>
        </w:rPr>
        <w:t xml:space="preserve"> )</w:t>
      </w:r>
    </w:p>
    <w:p w14:paraId="66BA0B34" w14:textId="0A4CAC93" w:rsidR="00B02696" w:rsidRDefault="00B02696" w:rsidP="00B02696">
      <w:pPr>
        <w:rPr>
          <w:szCs w:val="22"/>
        </w:rPr>
      </w:pPr>
      <w:r>
        <w:rPr>
          <w:szCs w:val="22"/>
        </w:rPr>
        <w:t xml:space="preserve">Electroencephalogram is the physiological method of choice to record the electrical activity generated by the brain via electrodes placed on the scalp surface. </w:t>
      </w:r>
    </w:p>
    <w:p w14:paraId="24DBF8CC" w14:textId="4B2FFA43" w:rsidR="00B02696" w:rsidRDefault="00B02696" w:rsidP="00B02696">
      <w:pPr>
        <w:rPr>
          <w:szCs w:val="22"/>
        </w:rPr>
      </w:pPr>
      <w:r>
        <w:rPr>
          <w:szCs w:val="22"/>
        </w:rPr>
        <w:t>Why EEG?</w:t>
      </w:r>
    </w:p>
    <w:p w14:paraId="509F89B9" w14:textId="3D50E69A" w:rsidR="00B02696" w:rsidRDefault="00B02696" w:rsidP="00B0269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EEG has very high time resolution and captures cognitive processes in the time frame in which cognition occurs.</w:t>
      </w:r>
    </w:p>
    <w:p w14:paraId="42B336F8" w14:textId="0967D790" w:rsidR="00B02696" w:rsidRDefault="00B02696" w:rsidP="00B0269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EEG directly measures neural activity</w:t>
      </w:r>
    </w:p>
    <w:p w14:paraId="00A8655D" w14:textId="371A8F82" w:rsidR="00B02696" w:rsidRDefault="00B02696" w:rsidP="00B0269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EEG in inexpensive, lightweight, and portable</w:t>
      </w:r>
    </w:p>
    <w:p w14:paraId="5158572D" w14:textId="4D543BCF" w:rsidR="00B02696" w:rsidRDefault="00B02696" w:rsidP="00B02696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>EEG monitors cognitive affective processing in absence of behavioral responses</w:t>
      </w:r>
    </w:p>
    <w:p w14:paraId="68F1E57E" w14:textId="03EE5B90" w:rsidR="00B02696" w:rsidRDefault="00B02696" w:rsidP="00B02696">
      <w:pPr>
        <w:rPr>
          <w:szCs w:val="22"/>
        </w:rPr>
      </w:pPr>
      <w:r>
        <w:rPr>
          <w:szCs w:val="22"/>
        </w:rPr>
        <w:t>EEG Signals</w:t>
      </w:r>
    </w:p>
    <w:p w14:paraId="03717E8E" w14:textId="55DD3AB8" w:rsidR="00B02696" w:rsidRDefault="00B02696" w:rsidP="00B02696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Sensors that are placed on scalp is called electrode</w:t>
      </w:r>
    </w:p>
    <w:p w14:paraId="7E45E707" w14:textId="7784A130" w:rsidR="00B02696" w:rsidRDefault="00B02696" w:rsidP="00B02696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Applied to human in 1920 by Hans Berger, </w:t>
      </w:r>
      <w:proofErr w:type="gramStart"/>
      <w:r>
        <w:rPr>
          <w:szCs w:val="22"/>
        </w:rPr>
        <w:t>an</w:t>
      </w:r>
      <w:proofErr w:type="gramEnd"/>
      <w:r>
        <w:rPr>
          <w:szCs w:val="22"/>
        </w:rPr>
        <w:t xml:space="preserve"> German Neurologist</w:t>
      </w:r>
    </w:p>
    <w:p w14:paraId="5316AC02" w14:textId="3132B135" w:rsidR="00B02696" w:rsidRDefault="00B02696" w:rsidP="00B02696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Since electrical signal are very small, the recorded data is digitized and sent to an amplifier</w:t>
      </w:r>
    </w:p>
    <w:p w14:paraId="22D8924D" w14:textId="081BB6F3" w:rsidR="00B02696" w:rsidRDefault="00B02696" w:rsidP="00B02696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The amplified data are displayed as a time series of voltage values</w:t>
      </w:r>
    </w:p>
    <w:p w14:paraId="63A00A96" w14:textId="23CD45B5" w:rsidR="00B02696" w:rsidRPr="00B02696" w:rsidRDefault="00B02696" w:rsidP="00B02696">
      <w:pPr>
        <w:rPr>
          <w:szCs w:val="22"/>
        </w:rPr>
      </w:pPr>
      <w:r>
        <w:rPr>
          <w:szCs w:val="22"/>
        </w:rPr>
        <w:t xml:space="preserve">EEG Electrodes : Under optimal condition, the skin, the electrode and the electrode gel function as </w:t>
      </w:r>
      <w:proofErr w:type="spellStart"/>
      <w:r>
        <w:rPr>
          <w:szCs w:val="22"/>
        </w:rPr>
        <w:t>capasitor</w:t>
      </w:r>
      <w:proofErr w:type="spellEnd"/>
      <w:r>
        <w:rPr>
          <w:szCs w:val="22"/>
        </w:rPr>
        <w:t xml:space="preserve"> and </w:t>
      </w:r>
      <w:proofErr w:type="spellStart"/>
      <w:r>
        <w:rPr>
          <w:szCs w:val="22"/>
        </w:rPr>
        <w:t>attenvate</w:t>
      </w:r>
      <w:proofErr w:type="spellEnd"/>
      <w:r>
        <w:rPr>
          <w:szCs w:val="22"/>
        </w:rPr>
        <w:t xml:space="preserve"> the transmission of low frequencies</w:t>
      </w:r>
    </w:p>
    <w:p w14:paraId="743649EF" w14:textId="77777777" w:rsidR="007629D4" w:rsidRDefault="007629D4" w:rsidP="007629D4">
      <w:pPr>
        <w:rPr>
          <w:sz w:val="22"/>
        </w:rPr>
      </w:pPr>
    </w:p>
    <w:p w14:paraId="61BF5D11" w14:textId="77777777" w:rsidR="007629D4" w:rsidRPr="007629D4" w:rsidRDefault="007629D4" w:rsidP="007629D4">
      <w:pPr>
        <w:jc w:val="center"/>
        <w:rPr>
          <w:sz w:val="22"/>
        </w:rPr>
      </w:pPr>
    </w:p>
    <w:sectPr w:rsidR="007629D4" w:rsidRPr="007629D4" w:rsidSect="007629D4">
      <w:footerReference w:type="default" r:id="rId9"/>
      <w:pgSz w:w="11920" w:h="16840"/>
      <w:pgMar w:top="1320" w:right="1680" w:bottom="1260" w:left="16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B4C0" w14:textId="77777777" w:rsidR="00457D61" w:rsidRDefault="00457D61" w:rsidP="007629D4">
      <w:r>
        <w:separator/>
      </w:r>
    </w:p>
  </w:endnote>
  <w:endnote w:type="continuationSeparator" w:id="0">
    <w:p w14:paraId="68F875DE" w14:textId="77777777" w:rsidR="00457D61" w:rsidRDefault="00457D61" w:rsidP="0076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6889" w14:textId="77777777" w:rsidR="007629D4" w:rsidRDefault="007629D4">
    <w:pPr>
      <w:pStyle w:val="Footer"/>
      <w:jc w:val="center"/>
    </w:pPr>
  </w:p>
  <w:p w14:paraId="766CFB13" w14:textId="77777777" w:rsidR="007629D4" w:rsidRDefault="00762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321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93D9A" w14:textId="54278A4C" w:rsidR="007629D4" w:rsidRDefault="007629D4" w:rsidP="00A91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C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546E" w14:textId="77777777" w:rsidR="00457D61" w:rsidRDefault="00457D61" w:rsidP="007629D4">
      <w:r>
        <w:separator/>
      </w:r>
    </w:p>
  </w:footnote>
  <w:footnote w:type="continuationSeparator" w:id="0">
    <w:p w14:paraId="22D9FDAB" w14:textId="77777777" w:rsidR="00457D61" w:rsidRDefault="00457D61" w:rsidP="00762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DF9"/>
    <w:multiLevelType w:val="hybridMultilevel"/>
    <w:tmpl w:val="BF0C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5CB1"/>
    <w:multiLevelType w:val="hybridMultilevel"/>
    <w:tmpl w:val="E1D4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688E"/>
    <w:multiLevelType w:val="hybridMultilevel"/>
    <w:tmpl w:val="B95A2226"/>
    <w:lvl w:ilvl="0" w:tplc="EB408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827FE"/>
    <w:multiLevelType w:val="hybridMultilevel"/>
    <w:tmpl w:val="E4D2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B00AC"/>
    <w:multiLevelType w:val="hybridMultilevel"/>
    <w:tmpl w:val="F89C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D6D7C"/>
    <w:multiLevelType w:val="multilevel"/>
    <w:tmpl w:val="F1F261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A9205A"/>
    <w:multiLevelType w:val="hybridMultilevel"/>
    <w:tmpl w:val="8AC4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350D6"/>
    <w:multiLevelType w:val="hybridMultilevel"/>
    <w:tmpl w:val="3AEE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760604">
    <w:abstractNumId w:val="5"/>
  </w:num>
  <w:num w:numId="2" w16cid:durableId="309015601">
    <w:abstractNumId w:val="2"/>
  </w:num>
  <w:num w:numId="3" w16cid:durableId="1610045709">
    <w:abstractNumId w:val="7"/>
  </w:num>
  <w:num w:numId="4" w16cid:durableId="1010909177">
    <w:abstractNumId w:val="1"/>
  </w:num>
  <w:num w:numId="5" w16cid:durableId="2134708040">
    <w:abstractNumId w:val="6"/>
  </w:num>
  <w:num w:numId="6" w16cid:durableId="1863275593">
    <w:abstractNumId w:val="3"/>
  </w:num>
  <w:num w:numId="7" w16cid:durableId="1844007906">
    <w:abstractNumId w:val="0"/>
  </w:num>
  <w:num w:numId="8" w16cid:durableId="1848254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A8"/>
    <w:rsid w:val="001132E9"/>
    <w:rsid w:val="0013232C"/>
    <w:rsid w:val="00142C08"/>
    <w:rsid w:val="001D4F32"/>
    <w:rsid w:val="001F139A"/>
    <w:rsid w:val="002A4346"/>
    <w:rsid w:val="003E5B92"/>
    <w:rsid w:val="0040474E"/>
    <w:rsid w:val="00457D61"/>
    <w:rsid w:val="004C7993"/>
    <w:rsid w:val="004E7E23"/>
    <w:rsid w:val="005C6147"/>
    <w:rsid w:val="005D7BBE"/>
    <w:rsid w:val="006052BF"/>
    <w:rsid w:val="006719CD"/>
    <w:rsid w:val="006E0D90"/>
    <w:rsid w:val="006E15C7"/>
    <w:rsid w:val="007629D4"/>
    <w:rsid w:val="00781CA8"/>
    <w:rsid w:val="007B0884"/>
    <w:rsid w:val="00901F93"/>
    <w:rsid w:val="009224F6"/>
    <w:rsid w:val="00936E51"/>
    <w:rsid w:val="009710FA"/>
    <w:rsid w:val="009D0ADD"/>
    <w:rsid w:val="00A47502"/>
    <w:rsid w:val="00A573B1"/>
    <w:rsid w:val="00A9132C"/>
    <w:rsid w:val="00B02696"/>
    <w:rsid w:val="00B67B16"/>
    <w:rsid w:val="00D23CF4"/>
    <w:rsid w:val="00D308EB"/>
    <w:rsid w:val="00D36F7C"/>
    <w:rsid w:val="00D94F9F"/>
    <w:rsid w:val="00E34CCC"/>
    <w:rsid w:val="00E7071E"/>
    <w:rsid w:val="00FA36E3"/>
    <w:rsid w:val="00F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84F0"/>
  <w15:docId w15:val="{AE94FE08-58DE-47FE-AF31-2C90E593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84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62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9D4"/>
  </w:style>
  <w:style w:type="paragraph" w:styleId="Footer">
    <w:name w:val="footer"/>
    <w:basedOn w:val="Normal"/>
    <w:link w:val="FooterChar"/>
    <w:uiPriority w:val="99"/>
    <w:unhideWhenUsed/>
    <w:rsid w:val="00762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9D4"/>
  </w:style>
  <w:style w:type="paragraph" w:styleId="ListParagraph">
    <w:name w:val="List Paragraph"/>
    <w:basedOn w:val="Normal"/>
    <w:uiPriority w:val="34"/>
    <w:qFormat/>
    <w:rsid w:val="00D9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082111633094_Ferry_LindaACWE.docx</Template>
  <TotalTime>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Ferr Triwan</cp:lastModifiedBy>
  <cp:revision>2</cp:revision>
  <dcterms:created xsi:type="dcterms:W3CDTF">2023-11-20T13:05:00Z</dcterms:created>
  <dcterms:modified xsi:type="dcterms:W3CDTF">2023-11-20T13:05:00Z</dcterms:modified>
</cp:coreProperties>
</file>